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2405AA" w14:textId="77777777" w:rsidR="00356738" w:rsidRPr="00CC5900" w:rsidRDefault="00CC5900">
      <w:pPr>
        <w:pStyle w:val="divdocumentdivname"/>
        <w:spacing w:before="240" w:line="1100" w:lineRule="atLeast"/>
        <w:jc w:val="right"/>
        <w:rPr>
          <w:rFonts w:ascii="Century Gothic" w:eastAsia="Century Gothic" w:hAnsi="Century Gothic" w:cs="Century Gothic"/>
          <w:b/>
          <w:bCs/>
          <w:caps/>
          <w:sz w:val="62"/>
          <w:szCs w:val="62"/>
          <w:lang w:val="es-CL"/>
        </w:rPr>
      </w:pPr>
      <w:r w:rsidRPr="00CC5900">
        <w:rPr>
          <w:rStyle w:val="span"/>
          <w:rFonts w:ascii="Century Gothic" w:eastAsia="Century Gothic" w:hAnsi="Century Gothic" w:cs="Century Gothic"/>
          <w:b/>
          <w:bCs/>
          <w:caps/>
          <w:sz w:val="62"/>
          <w:szCs w:val="62"/>
          <w:lang w:val="es-CL"/>
        </w:rPr>
        <w:t>Francisco</w:t>
      </w:r>
      <w:r w:rsidRPr="00CC5900">
        <w:rPr>
          <w:rFonts w:ascii="Century Gothic" w:eastAsia="Century Gothic" w:hAnsi="Century Gothic" w:cs="Century Gothic"/>
          <w:b/>
          <w:bCs/>
          <w:caps/>
          <w:sz w:val="62"/>
          <w:szCs w:val="62"/>
          <w:lang w:val="es-CL"/>
        </w:rPr>
        <w:t xml:space="preserve"> </w:t>
      </w:r>
      <w:r w:rsidRPr="00CC5900">
        <w:rPr>
          <w:rStyle w:val="span"/>
          <w:rFonts w:ascii="Century Gothic" w:eastAsia="Century Gothic" w:hAnsi="Century Gothic" w:cs="Century Gothic"/>
          <w:b/>
          <w:bCs/>
          <w:caps/>
          <w:sz w:val="62"/>
          <w:szCs w:val="62"/>
          <w:lang w:val="es-CL"/>
        </w:rPr>
        <w:t>Javier Aguero Jr.</w:t>
      </w:r>
    </w:p>
    <w:p w14:paraId="17F9FD30" w14:textId="77777777" w:rsidR="00356738" w:rsidRPr="00CC5900" w:rsidRDefault="00CC5900">
      <w:pPr>
        <w:pStyle w:val="divaddress"/>
        <w:pBdr>
          <w:bottom w:val="none" w:sz="0" w:space="6" w:color="auto"/>
        </w:pBdr>
        <w:spacing w:before="160" w:after="240"/>
        <w:rPr>
          <w:rFonts w:ascii="Century Gothic" w:eastAsia="Century Gothic" w:hAnsi="Century Gothic" w:cs="Century Gothic"/>
          <w:lang w:val="es-CL"/>
        </w:rPr>
      </w:pPr>
      <w:r w:rsidRPr="00CC5900">
        <w:rPr>
          <w:rStyle w:val="span"/>
          <w:rFonts w:ascii="Century Gothic" w:eastAsia="Century Gothic" w:hAnsi="Century Gothic" w:cs="Century Gothic"/>
          <w:sz w:val="20"/>
          <w:szCs w:val="20"/>
          <w:lang w:val="es-CL"/>
        </w:rPr>
        <w:t>385-229-5830</w:t>
      </w:r>
      <w:r w:rsidRPr="00CC5900">
        <w:rPr>
          <w:rFonts w:ascii="Century Gothic" w:eastAsia="Century Gothic" w:hAnsi="Century Gothic" w:cs="Century Gothic"/>
          <w:lang w:val="es-CL"/>
        </w:rPr>
        <w:t xml:space="preserve"> </w:t>
      </w:r>
      <w:r w:rsidRPr="00CC5900">
        <w:rPr>
          <w:rStyle w:val="span"/>
          <w:rFonts w:ascii="Century Gothic" w:eastAsia="Century Gothic" w:hAnsi="Century Gothic" w:cs="Century Gothic"/>
          <w:sz w:val="20"/>
          <w:szCs w:val="20"/>
          <w:lang w:val="es-CL"/>
        </w:rPr>
        <w:t>| blast255@live.com</w:t>
      </w:r>
      <w:r w:rsidRPr="00CC5900">
        <w:rPr>
          <w:rFonts w:ascii="Century Gothic" w:eastAsia="Century Gothic" w:hAnsi="Century Gothic" w:cs="Century Gothic"/>
          <w:lang w:val="es-CL"/>
        </w:rPr>
        <w:t xml:space="preserve"> </w:t>
      </w:r>
    </w:p>
    <w:p w14:paraId="6C72D747" w14:textId="77777777" w:rsidR="00356738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Professional Summary</w:t>
      </w:r>
    </w:p>
    <w:p w14:paraId="0CB9C285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Currently seeking a professional internship as a software developer with plans to become a software engineer. Detail oriented, and quick to learn new skills. 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Experience working on small well-versed projects using C++ and developing websites. Proven ability to stay on task and follow instructions. Committed to </w:t>
      </w:r>
      <w:proofErr w:type="gramStart"/>
      <w:r>
        <w:rPr>
          <w:rFonts w:ascii="Century Gothic" w:eastAsia="Century Gothic" w:hAnsi="Century Gothic" w:cs="Century Gothic"/>
          <w:color w:val="666666"/>
          <w:sz w:val="22"/>
          <w:szCs w:val="22"/>
        </w:rPr>
        <w:t>learn</w:t>
      </w:r>
      <w:proofErr w:type="gramEnd"/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and master any job assignment and can easily be trained. Ability to work in a team or independently.</w:t>
      </w:r>
    </w:p>
    <w:p w14:paraId="4D682861" w14:textId="77777777" w:rsidR="00356738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Websites, Portfolios, Profiles</w:t>
      </w:r>
    </w:p>
    <w:p w14:paraId="2FE1F6B1" w14:textId="77777777" w:rsidR="00356738" w:rsidRDefault="00CC5900">
      <w:pPr>
        <w:pStyle w:val="ulli"/>
        <w:numPr>
          <w:ilvl w:val="0"/>
          <w:numId w:val="1"/>
        </w:numPr>
        <w:spacing w:line="34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https://www.linkedin.com/in/francisco-aguero-39665a236/</w:t>
      </w:r>
    </w:p>
    <w:p w14:paraId="0AC1BBE5" w14:textId="77777777" w:rsidR="00356738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60"/>
        <w:gridCol w:w="5260"/>
      </w:tblGrid>
      <w:tr w:rsidR="00356738" w14:paraId="0261C6F5" w14:textId="77777777">
        <w:tc>
          <w:tcPr>
            <w:tcW w:w="52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5200A1" w14:textId="77777777" w:rsidR="00356738" w:rsidRDefault="00CC59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Spanish Language Fluent</w:t>
            </w:r>
          </w:p>
          <w:p w14:paraId="75EF026B" w14:textId="77777777" w:rsidR="00356738" w:rsidRDefault="00CC59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Visual Studio</w:t>
            </w:r>
          </w:p>
          <w:p w14:paraId="6D3CAC38" w14:textId="77777777" w:rsidR="00356738" w:rsidRDefault="00CC59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Eclipse</w:t>
            </w:r>
          </w:p>
          <w:p w14:paraId="4BA7C92B" w14:textId="77777777" w:rsidR="00356738" w:rsidRDefault="00CC5900">
            <w:pPr>
              <w:pStyle w:val="ulli"/>
              <w:numPr>
                <w:ilvl w:val="0"/>
                <w:numId w:val="2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C++, Java, &amp; Python</w:t>
            </w:r>
          </w:p>
        </w:tc>
        <w:tc>
          <w:tcPr>
            <w:tcW w:w="526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DD54F4" w14:textId="77777777" w:rsidR="00356738" w:rsidRDefault="00CC59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 &amp; MongoDB</w:t>
            </w:r>
          </w:p>
          <w:p w14:paraId="0C1108C8" w14:textId="77777777" w:rsidR="00356738" w:rsidRDefault="00CC59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JavaScript</w:t>
            </w:r>
          </w:p>
          <w:p w14:paraId="048AA91E" w14:textId="77777777" w:rsidR="00356738" w:rsidRDefault="00CC59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Windows &amp; Linux</w:t>
            </w:r>
          </w:p>
          <w:p w14:paraId="568689D0" w14:textId="77777777" w:rsidR="00356738" w:rsidRDefault="00CC5900">
            <w:pPr>
              <w:pStyle w:val="ulli"/>
              <w:numPr>
                <w:ilvl w:val="0"/>
                <w:numId w:val="3"/>
              </w:numPr>
              <w:spacing w:line="34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Debugged</w:t>
            </w:r>
          </w:p>
        </w:tc>
      </w:tr>
    </w:tbl>
    <w:p w14:paraId="7C1A6909" w14:textId="77777777" w:rsidR="00356738" w:rsidRDefault="00CC5900">
      <w:pPr>
        <w:pStyle w:val="ulli"/>
        <w:numPr>
          <w:ilvl w:val="0"/>
          <w:numId w:val="4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Spanish Language Fluent</w:t>
      </w:r>
    </w:p>
    <w:p w14:paraId="1C3C7BC7" w14:textId="77777777" w:rsidR="00356738" w:rsidRDefault="00CC5900">
      <w:pPr>
        <w:pStyle w:val="ulli"/>
        <w:numPr>
          <w:ilvl w:val="0"/>
          <w:numId w:val="4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 xml:space="preserve">Visual </w:t>
      </w:r>
      <w:r>
        <w:rPr>
          <w:rFonts w:ascii="Century Gothic" w:eastAsia="Century Gothic" w:hAnsi="Century Gothic" w:cs="Century Gothic"/>
          <w:vanish/>
          <w:sz w:val="22"/>
          <w:szCs w:val="22"/>
        </w:rPr>
        <w:t>Studio</w:t>
      </w:r>
    </w:p>
    <w:p w14:paraId="57655549" w14:textId="77777777" w:rsidR="00356738" w:rsidRDefault="00CC5900">
      <w:pPr>
        <w:pStyle w:val="ulli"/>
        <w:numPr>
          <w:ilvl w:val="0"/>
          <w:numId w:val="4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Eclipse</w:t>
      </w:r>
    </w:p>
    <w:p w14:paraId="6585C31C" w14:textId="77777777" w:rsidR="00356738" w:rsidRDefault="00CC5900">
      <w:pPr>
        <w:pStyle w:val="ulli"/>
        <w:numPr>
          <w:ilvl w:val="0"/>
          <w:numId w:val="4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C++, Java, &amp; Python</w:t>
      </w:r>
    </w:p>
    <w:p w14:paraId="579AF119" w14:textId="77777777" w:rsidR="00356738" w:rsidRDefault="00CC5900">
      <w:pPr>
        <w:pStyle w:val="ulli"/>
        <w:numPr>
          <w:ilvl w:val="0"/>
          <w:numId w:val="5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SQL &amp; MongoDB</w:t>
      </w:r>
    </w:p>
    <w:p w14:paraId="6E202372" w14:textId="77777777" w:rsidR="00356738" w:rsidRDefault="00CC5900">
      <w:pPr>
        <w:pStyle w:val="ulli"/>
        <w:numPr>
          <w:ilvl w:val="0"/>
          <w:numId w:val="5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JavaScript</w:t>
      </w:r>
    </w:p>
    <w:p w14:paraId="61FCC4AC" w14:textId="77777777" w:rsidR="00356738" w:rsidRDefault="00CC5900">
      <w:pPr>
        <w:pStyle w:val="ulli"/>
        <w:numPr>
          <w:ilvl w:val="0"/>
          <w:numId w:val="5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Windows &amp; Linux</w:t>
      </w:r>
    </w:p>
    <w:p w14:paraId="3911E8DB" w14:textId="77777777" w:rsidR="00356738" w:rsidRDefault="00CC5900">
      <w:pPr>
        <w:pStyle w:val="ulli"/>
        <w:numPr>
          <w:ilvl w:val="0"/>
          <w:numId w:val="5"/>
        </w:numPr>
        <w:spacing w:line="34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Debugged</w:t>
      </w:r>
    </w:p>
    <w:p w14:paraId="7F1EE263" w14:textId="77777777" w:rsidR="00356738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Work History</w:t>
      </w:r>
    </w:p>
    <w:p w14:paraId="5EDFDF15" w14:textId="77777777" w:rsidR="00356738" w:rsidRDefault="00CC5900">
      <w:pPr>
        <w:pStyle w:val="divdocumentsinglecolumn"/>
        <w:tabs>
          <w:tab w:val="right" w:pos="10500"/>
        </w:tabs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Warehouse Associate</w:t>
      </w:r>
      <w:r>
        <w:rPr>
          <w:rStyle w:val="singlecolumnspanpaddedlinenth-child1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>Apr 2023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 xml:space="preserve"> -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>Current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14:paraId="4D7E10DB" w14:textId="77777777" w:rsidR="00356738" w:rsidRDefault="00CC5900">
      <w:pPr>
        <w:pStyle w:val="spanpaddedline"/>
        <w:tabs>
          <w:tab w:val="right" w:pos="10500"/>
        </w:tabs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color w:val="666666"/>
          <w:sz w:val="22"/>
          <w:szCs w:val="22"/>
        </w:rPr>
        <w:t>Deseret Industries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>West Valley City, UT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</w:p>
    <w:p w14:paraId="78596E6F" w14:textId="77777777" w:rsidR="00356738" w:rsidRDefault="00CC5900">
      <w:pPr>
        <w:pStyle w:val="ulli"/>
        <w:numPr>
          <w:ilvl w:val="0"/>
          <w:numId w:val="6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Provide friendly customer service to individuals donating </w:t>
      </w:r>
      <w:proofErr w:type="gram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items</w:t>
      </w:r>
      <w:proofErr w:type="gramEnd"/>
    </w:p>
    <w:p w14:paraId="19EE801A" w14:textId="77777777" w:rsidR="00356738" w:rsidRDefault="00CC5900">
      <w:pPr>
        <w:pStyle w:val="ulli"/>
        <w:numPr>
          <w:ilvl w:val="0"/>
          <w:numId w:val="6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Organize and price items in a specified </w:t>
      </w:r>
      <w:proofErr w:type="gram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way</w:t>
      </w:r>
      <w:proofErr w:type="gramEnd"/>
    </w:p>
    <w:p w14:paraId="6DB52EF3" w14:textId="77777777" w:rsidR="00356738" w:rsidRDefault="00CC5900">
      <w:pPr>
        <w:pStyle w:val="ulli"/>
        <w:numPr>
          <w:ilvl w:val="0"/>
          <w:numId w:val="6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Work in other areas of the store during slow times at the cash register</w:t>
      </w:r>
    </w:p>
    <w:p w14:paraId="5AD70162" w14:textId="77777777" w:rsidR="00356738" w:rsidRDefault="00CC5900">
      <w:pPr>
        <w:pStyle w:val="ulli"/>
        <w:numPr>
          <w:ilvl w:val="0"/>
          <w:numId w:val="6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Consistently </w:t>
      </w:r>
      <w:proofErr w:type="gramStart"/>
      <w:r>
        <w:rPr>
          <w:rStyle w:val="span"/>
          <w:rFonts w:ascii="Century Gothic" w:eastAsia="Century Gothic" w:hAnsi="Century Gothic" w:cs="Century Gothic"/>
          <w:sz w:val="22"/>
          <w:szCs w:val="22"/>
        </w:rPr>
        <w:t>offers assistance to</w:t>
      </w:r>
      <w:proofErr w:type="gramEnd"/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customers while merchandising the shelves.</w:t>
      </w:r>
    </w:p>
    <w:p w14:paraId="055CF608" w14:textId="77777777" w:rsidR="00356738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t>Education</w:t>
      </w:r>
    </w:p>
    <w:p w14:paraId="5A5733D2" w14:textId="77777777" w:rsidR="00356738" w:rsidRDefault="00CC5900">
      <w:pPr>
        <w:pStyle w:val="divdocumentsinglecolumn"/>
        <w:tabs>
          <w:tab w:val="right" w:pos="10500"/>
        </w:tabs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Bachelor of Science</w:t>
      </w:r>
      <w:r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  <w:t xml:space="preserve">: </w:t>
      </w:r>
      <w:r>
        <w:rPr>
          <w:rStyle w:val="spanprogramline"/>
          <w:rFonts w:ascii="Century Gothic" w:eastAsia="Century Gothic" w:hAnsi="Century Gothic" w:cs="Century Gothic"/>
          <w:sz w:val="22"/>
          <w:szCs w:val="22"/>
        </w:rPr>
        <w:t>Systems Engineering</w:t>
      </w:r>
      <w:r>
        <w:rPr>
          <w:rStyle w:val="singlecolumnspanpaddedlinenth-child1"/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color w:val="000000"/>
          <w:sz w:val="22"/>
          <w:szCs w:val="22"/>
        </w:rPr>
        <w:t>2021</w:t>
      </w:r>
      <w:r>
        <w:rPr>
          <w:rStyle w:val="spanjobdates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5E6BF1DA" w14:textId="77777777" w:rsidR="00356738" w:rsidRDefault="00CC5900">
      <w:pPr>
        <w:pStyle w:val="spanpaddedline"/>
        <w:tabs>
          <w:tab w:val="right" w:pos="10500"/>
        </w:tabs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color w:val="666666"/>
          <w:sz w:val="22"/>
          <w:szCs w:val="22"/>
        </w:rPr>
        <w:t>Texas A&amp;M International University</w:t>
      </w:r>
      <w:r>
        <w:rPr>
          <w:rFonts w:ascii="Century Gothic" w:eastAsia="Century Gothic" w:hAnsi="Century Gothic" w:cs="Century Gothic"/>
          <w:color w:val="666666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color w:val="666666"/>
          <w:sz w:val="22"/>
          <w:szCs w:val="22"/>
        </w:rPr>
        <w:tab/>
        <w:t xml:space="preserve"> </w:t>
      </w:r>
    </w:p>
    <w:p w14:paraId="6E2A2DFB" w14:textId="77777777" w:rsidR="00356738" w:rsidRDefault="00CC5900">
      <w:pPr>
        <w:pStyle w:val="p"/>
        <w:spacing w:line="340" w:lineRule="atLeast"/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color w:val="666666"/>
          <w:sz w:val="22"/>
          <w:szCs w:val="22"/>
        </w:rPr>
        <w:t>Relevant Coursework:</w:t>
      </w:r>
    </w:p>
    <w:p w14:paraId="6332E4B3" w14:textId="77777777" w:rsidR="00356738" w:rsidRDefault="00CC5900">
      <w:pPr>
        <w:pStyle w:val="ulli"/>
        <w:numPr>
          <w:ilvl w:val="0"/>
          <w:numId w:val="7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Fundamentals of Programming</w:t>
      </w:r>
    </w:p>
    <w:p w14:paraId="327CA43C" w14:textId="77777777" w:rsidR="00356738" w:rsidRDefault="00CC5900">
      <w:pPr>
        <w:pStyle w:val="ulli"/>
        <w:numPr>
          <w:ilvl w:val="0"/>
          <w:numId w:val="7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Fundamentals of Programming Lab</w:t>
      </w:r>
    </w:p>
    <w:p w14:paraId="72B55947" w14:textId="77777777" w:rsidR="00356738" w:rsidRDefault="00CC5900">
      <w:pPr>
        <w:pStyle w:val="ulli"/>
        <w:numPr>
          <w:ilvl w:val="0"/>
          <w:numId w:val="7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Software Development</w:t>
      </w:r>
    </w:p>
    <w:p w14:paraId="322EDD93" w14:textId="77777777" w:rsidR="00356738" w:rsidRDefault="00CC5900">
      <w:pPr>
        <w:pStyle w:val="ulli"/>
        <w:numPr>
          <w:ilvl w:val="0"/>
          <w:numId w:val="7"/>
        </w:numPr>
        <w:spacing w:line="34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Embedded Systems</w:t>
      </w:r>
    </w:p>
    <w:p w14:paraId="4AF70FB7" w14:textId="77777777" w:rsidR="00356738" w:rsidRDefault="00356738">
      <w:pPr>
        <w:pStyle w:val="p"/>
        <w:spacing w:line="340" w:lineRule="atLeast"/>
        <w:rPr>
          <w:rStyle w:val="span"/>
          <w:rFonts w:ascii="Century Gothic" w:eastAsia="Century Gothic" w:hAnsi="Century Gothic" w:cs="Century Gothic"/>
          <w:color w:val="666666"/>
          <w:sz w:val="22"/>
          <w:szCs w:val="22"/>
        </w:rPr>
      </w:pPr>
    </w:p>
    <w:p w14:paraId="158880ED" w14:textId="77777777" w:rsidR="00CC5900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</w:p>
    <w:p w14:paraId="0322CBFB" w14:textId="637834A5" w:rsidR="00356738" w:rsidRDefault="00CC5900">
      <w:pPr>
        <w:pStyle w:val="divdocumentdivsectiontitle"/>
        <w:spacing w:before="240" w:after="80"/>
        <w:rPr>
          <w:rFonts w:ascii="Century Gothic" w:eastAsia="Century Gothic" w:hAnsi="Century Gothic" w:cs="Century Gothic"/>
          <w:b/>
          <w:bCs/>
        </w:rPr>
      </w:pPr>
      <w:r>
        <w:rPr>
          <w:rFonts w:ascii="Century Gothic" w:eastAsia="Century Gothic" w:hAnsi="Century Gothic" w:cs="Century Gothic"/>
          <w:b/>
          <w:bCs/>
        </w:rPr>
        <w:lastRenderedPageBreak/>
        <w:t>References</w:t>
      </w:r>
    </w:p>
    <w:p w14:paraId="68F81042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Janelle Fairbanks, Operations Supervisor</w:t>
      </w:r>
    </w:p>
    <w:p w14:paraId="0F94970A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Janelle.fairbanks@churchofjesuschrist.org</w:t>
      </w:r>
    </w:p>
    <w:p w14:paraId="527303B1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801-963-3907</w:t>
      </w:r>
    </w:p>
    <w:p w14:paraId="21618BD2" w14:textId="77777777" w:rsidR="00356738" w:rsidRDefault="00356738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</w:p>
    <w:p w14:paraId="363DCE0F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Scott R. Barton, M.D.</w:t>
      </w:r>
    </w:p>
    <w:p w14:paraId="7C16D5F6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scottrbarton@comcast.net</w:t>
      </w:r>
    </w:p>
    <w:p w14:paraId="131B2745" w14:textId="77777777" w:rsidR="00356738" w:rsidRDefault="00CC5900">
      <w:pPr>
        <w:pStyle w:val="p"/>
        <w:spacing w:line="340" w:lineRule="atLeast"/>
        <w:rPr>
          <w:rFonts w:ascii="Century Gothic" w:eastAsia="Century Gothic" w:hAnsi="Century Gothic" w:cs="Century Gothic"/>
          <w:color w:val="666666"/>
          <w:sz w:val="22"/>
          <w:szCs w:val="22"/>
        </w:rPr>
      </w:pPr>
      <w:r>
        <w:rPr>
          <w:rFonts w:ascii="Century Gothic" w:eastAsia="Century Gothic" w:hAnsi="Century Gothic" w:cs="Century Gothic"/>
          <w:color w:val="666666"/>
          <w:sz w:val="22"/>
          <w:szCs w:val="22"/>
        </w:rPr>
        <w:t>801-699-0612</w:t>
      </w:r>
    </w:p>
    <w:sectPr w:rsidR="00356738">
      <w:pgSz w:w="12240" w:h="15840"/>
      <w:pgMar w:top="500" w:right="860" w:bottom="50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5440B0BD-EB56-4492-8D3C-9C4C1FFE4614}"/>
    <w:embedBold r:id="rId2" w:fontKey="{66B7BF94-AA62-40EE-9623-1A0B283D7933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76C03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9650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8AE4D7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5662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6442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06C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EAFB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2E64C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94E0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69E9D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DCEE8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4AAF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22DB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40E3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942EC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3C54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347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267F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AC860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8219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1AA5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649A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FE53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18C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346B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0C10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ACDC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5A8EC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8ED7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1DA16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82BB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366D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82EB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6469C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A2035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DA41E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16C27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4E63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E2687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1CCC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4E9F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BA16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8C21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1A99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58CEB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E2676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7834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38EC6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9A8A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CE82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B479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A431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5488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82FD8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24CCB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2216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FE8D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6EBB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749B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3EBD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800E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84AF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F1688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608535964">
    <w:abstractNumId w:val="0"/>
  </w:num>
  <w:num w:numId="2" w16cid:durableId="636879575">
    <w:abstractNumId w:val="1"/>
  </w:num>
  <w:num w:numId="3" w16cid:durableId="1943099152">
    <w:abstractNumId w:val="2"/>
  </w:num>
  <w:num w:numId="4" w16cid:durableId="834691556">
    <w:abstractNumId w:val="3"/>
  </w:num>
  <w:num w:numId="5" w16cid:durableId="2077045012">
    <w:abstractNumId w:val="4"/>
  </w:num>
  <w:num w:numId="6" w16cid:durableId="914976506">
    <w:abstractNumId w:val="5"/>
  </w:num>
  <w:num w:numId="7" w16cid:durableId="731806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738"/>
    <w:rsid w:val="00356738"/>
    <w:rsid w:val="00CC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1564"/>
  <w15:docId w15:val="{B2080A1B-B93B-4BBD-A5F6-CBCD7330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40" w:lineRule="atLeast"/>
    </w:pPr>
    <w:rPr>
      <w:color w:val="666666"/>
    </w:r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20" w:lineRule="atLeast"/>
      <w:jc w:val="right"/>
    </w:pPr>
    <w:rPr>
      <w:color w:val="000000"/>
      <w:sz w:val="20"/>
      <w:szCs w:val="20"/>
    </w:rPr>
  </w:style>
  <w:style w:type="paragraph" w:customStyle="1" w:styleId="div">
    <w:name w:val="div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0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  <w:rPr>
      <w:color w:val="666666"/>
    </w:rPr>
  </w:style>
  <w:style w:type="table" w:customStyle="1" w:styleId="divdocumenttable">
    <w:name w:val="div_document_table"/>
    <w:basedOn w:val="TableNormal"/>
    <w:tblPr/>
  </w:style>
  <w:style w:type="paragraph" w:customStyle="1" w:styleId="documentsectionhilt-secnotmulti-para-hiltnotmulti-section-hilthiltParaWrapperparagraphsinglecolumnmaincolumnmulti-para-opt">
    <w:name w:val="document_section_hilt-sec_not(.multi-para-hilt)_not(.multi-section-hilt)_hiltParaWrapper_paragraph_singlecolumn_maincolumn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color w:val="000000"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color w:val="000000"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color w:val="000000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00000"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1335</Characters>
  <Application>Microsoft Office Word</Application>
  <DocSecurity>4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Francisco Javier Aguero Jr.</dc:title>
  <cp:lastModifiedBy>Amy Teresa Walker</cp:lastModifiedBy>
  <cp:revision>2</cp:revision>
  <dcterms:created xsi:type="dcterms:W3CDTF">2023-12-18T17:29:00Z</dcterms:created>
  <dcterms:modified xsi:type="dcterms:W3CDTF">2023-12-18T17:29:00Z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7048d0f6-b163-453d-9389-636b77d8ce7f</vt:lpwstr>
  </property>
  <property fmtid="{D5CDD505-2E9C-101B-9397-08002B2CF9AE}" pid="3" name="x1ye=0">
    <vt:lpwstr>eCsAAB+LCAAAAAAABAAVmbXSs1oUhi+IArfiFLi70+Fuwbn68/1VZhIK9l7rlWeCCTSHIBzD4BTGozxL4Qgq4KgIczCO4CTC/A7P3s+/Xwau7mpUMdoL+apYliezIjkgYR76w76j45gYOPDyOX6RbClP82Ip0zoqKeMAd/TvBBuoiPQmCaxn+bH7Ig8err7VQe/wqcSFXrXeXTiWMNZXdqoYzB8Tf25MdHCqkXRhPZOsOZFSJiH57W2ntfJRUJu</vt:lpwstr>
  </property>
  <property fmtid="{D5CDD505-2E9C-101B-9397-08002B2CF9AE}" pid="4" name="x1ye=1">
    <vt:lpwstr>s9PqxfqjLD2FNNDahBIEuidVsKH/VKgtiyETnUsbbdJxwuTMLg4kyoAuNiogdn2976CjJ82poDIKo0b2G/WxzQ8FgSJCGCfE6pHQiaM0z22h200GJ7VILSeP22NIxU5y/FO0Hi+iMNr8WEuF8hG0+CxmYXWSPFKNtqVpPnHXIX7u16CEp5KbgoObDiHzepuczTaptPTDIJrdRQRs95E9Gj67oLF0nHja/urzfn2VwGKk2w0x3mqeo/64Jp1cS+E</vt:lpwstr>
  </property>
  <property fmtid="{D5CDD505-2E9C-101B-9397-08002B2CF9AE}" pid="5" name="x1ye=10">
    <vt:lpwstr>6iWcYeX2XCiEsmFHo3Pwt+Armzf0PgnyAs68GwvyVEBEzgxs/aKise8uMSZ44mN+BUK817H1FYP3qBC0XwdY4AcifOBeaXPollBKvy7gWTO0YLvk/3C5kXg7Ju6IgQOqwj5wcBkRNhFHSgj7p5xDdLYvzQ/bMAhXorJ03+PINYPfNs3Om8+8j7QOLvOMMNK57XBAZOu+XMEj0hb0vOXoe1jAkRlbJyADNLGUPeXkZuMIeQdKmH/rxmAY1XLU+IJ</vt:lpwstr>
  </property>
  <property fmtid="{D5CDD505-2E9C-101B-9397-08002B2CF9AE}" pid="6" name="x1ye=11">
    <vt:lpwstr>+9KDlnEt7WK1o5bAgNTN9mT2CfnVOYTb1dx52l+NTJR+/sSBmHrqw+sWkyxhgiduMHW4GcGn0RoPMyLpkbPyPrMDUTyEcWrJW18a43nFLXNw04DzdcjDbLFwi0iDX+TBOcoljn7R9nw40kg+BlPHgQUUwGuCU5sjD09ZZufB1wYxHal78EtZ8Vp70bAwnmq9HPycqW60Zs+g+ItMB7Ysm5v6WZ4gDIkJ+lrDdQtYxTcS6bjBEKL7E9/qf8gSeFd</vt:lpwstr>
  </property>
  <property fmtid="{D5CDD505-2E9C-101B-9397-08002B2CF9AE}" pid="7" name="x1ye=12">
    <vt:lpwstr>gOGo6K/Uql8UjoZeokS8oL9dMb+mBfgXHyO2zF748Mki62cFveONepxltNTmXLDXx9qdctkzJffD9Wt+W0lOw0LwLW92PmPrz4rHJukdA1en9lz5DmNGCyJRPiOXKDsMpPVByjXMcdrNz44S6uBjIER2CtJN2oKv1BVNjI+v0FC3zuFNRgBol0xwpZ56RpbB0pZAATVQXE5Xcsiuy+/AxhUBihOMfMvk6MCxM/OhBSPzxCu/NVqnGWKH54gjM1s</vt:lpwstr>
  </property>
  <property fmtid="{D5CDD505-2E9C-101B-9397-08002B2CF9AE}" pid="8" name="x1ye=13">
    <vt:lpwstr>UizGoh6WDKAW/2gkPYhK6nsBKZ6HFvq5wONWVZ76HO24xdP+day///vIHf/bZKEoKlzKAlc7Yf3Q6oO3vEMoyevgoPSn37iKt+SliE0/JaOPmALR/tyEzrhHYELVj6NOSoJu8vm5pxxM5U71HIBHUJYG2idSC5y2qHkieLNb+pVGDo3k2MCla/vXHUyFxAkz7P/kcnKlUEqH/VexWJGlC6QXfQ6Jbh2mxeJhuSgCJwk/d/mshzroN12FwY8w6q6</vt:lpwstr>
  </property>
  <property fmtid="{D5CDD505-2E9C-101B-9397-08002B2CF9AE}" pid="9" name="x1ye=14">
    <vt:lpwstr>EObz5qCtAPFzwZ2WEHB6TddcLX2pGJDJJWn886rGOjtVs0Vfc424oqq/VCo3AFVx1M2zbV9xdiSXRR53lOU+DKsLu7R2RAqfQA+etavVHyyADd1aD6VCOm2XR45NJeGgd4JuyDDorWTKrtbOsl+vYw5Uji3OhWGNvRHhiUhDdirokKxtjTFejBNMT7vp+FcRyIZkwNVT4wC76kyks3YZ00SxwxFgu4IZHcGGugwLCuy0kywcL8Hkkf/+CM2/vBU</vt:lpwstr>
  </property>
  <property fmtid="{D5CDD505-2E9C-101B-9397-08002B2CF9AE}" pid="10" name="x1ye=15">
    <vt:lpwstr>3GlW6Vgq4EpRKhyo8Zxfz/PcNhWDEf3fECrUAoluj/tSvzc0/+WSaCamu81qLIjDG2/MtPoSxVuoltjlWy0fZSI7ccqJeqauIyBF3EigDbHACM7rfp7Gi+4vCmwohzAVAgwvOvo50Taqi0BINjMCxg+HgKcooi2gFksWNSfOHxg3mYP/+pWwytFoNvLhQUbmGDtw+dxlB7esrFkfk230Q88mLOdCsWdV1cVYuLsXkubQV072Zjgbi/kPgEmdOCD</vt:lpwstr>
  </property>
  <property fmtid="{D5CDD505-2E9C-101B-9397-08002B2CF9AE}" pid="11" name="x1ye=16">
    <vt:lpwstr>xShfOFmaj9iqPfyFRaQA36O52hi9Yz96Otz5R3bfXIqKNP6s/PJAcZo4DiJbyG6ZoBPjRNN/nl0NfwsMmO93BfvfhWbKRHEBvJJLY3OmMCx+bhGR+ov/BvwVG+dAV/1uF1fa+08yon3E++Cpbrs5AQOLbEL920KGsLVfvrp1zABNfxXmGfmyIB5BV8bEPSuLkNSr3sh/DO9ZbRLBJ59KHMSBXOp18neuKUAYbVRyf+8Cpi9pdNcWIkSc0Htv/aU</vt:lpwstr>
  </property>
  <property fmtid="{D5CDD505-2E9C-101B-9397-08002B2CF9AE}" pid="12" name="x1ye=17">
    <vt:lpwstr>dfGMXxS+MtD3Qp9AMWyJskKwqNcFjEy+QeBuL1GPeKf30lwciWTI85lf9kbEwd+J7p7zXg6FBaYFd5KXLrH6lhr6kQU2kt/LfxUBm/X7TWPMNiDiLJWTKPQmlpXj5QuboJQWfIbU6FXOjpwa2k0A8klRBAw6jlRmSoGgyPJ2inzzkHilOZ867m2JFhrfSMRTmT0wFqgQdhDRpWHYjsqCYZzC7e4LzkF7wR50W5mEb9uuPz42MHmeZFjEAdH5Xfm</vt:lpwstr>
  </property>
  <property fmtid="{D5CDD505-2E9C-101B-9397-08002B2CF9AE}" pid="13" name="x1ye=18">
    <vt:lpwstr>wU0lYsbTUBipzFX/hOhuqSdKqxRrMxq8BODxPSsN70Us7SXHCQbd/xkzY11vGQJHjvEC/zJTeJf0hyImekhBcWfze4gLkZibXGnWCPBQ4++oAgO/Wuz2ZUTcnf7RlEGK1vhOj+yrXyqPzO05f/llwL0Gu1W4eGBwTYrORpN73ogjwVheVHSlH1lxXQZuqRcUIws94dqMcWSiuuK2XJRJWrbmCjQ05UtvoU6MkQ/Q32Snz8gMMtfQ2/vXU9+7hdU</vt:lpwstr>
  </property>
  <property fmtid="{D5CDD505-2E9C-101B-9397-08002B2CF9AE}" pid="14" name="x1ye=19">
    <vt:lpwstr>iFNF6YYii93qB2EAbejmMp71lNRUxAaY+P2A+uxTVEU+V2cl/fhbfYx9RApOhFomwEdA4D3nq6jjw3tKmnbDaWksMaw/O56jClzY8GVjBoUQAh6p7XzzXK0B/s55iPjlVbXMURBAJYZbjYsvWSgPwyPagqlslo9b9Uh8m25FJQdjAGGZx0R6OWqBu+bC2B9J7q6Qkt7U1SuOBMlybE4Wy5kJfJ0yjNCH/K8oHdf9fAltyH5napkuR2Ov3liv4Jr</vt:lpwstr>
  </property>
  <property fmtid="{D5CDD505-2E9C-101B-9397-08002B2CF9AE}" pid="15" name="x1ye=2">
    <vt:lpwstr>k/AJSWhz/WdcB45/OKiyGd+qqqG8NsLBws43JrYYoeKooNLB/UoyIEdcFP7IY1CEHxsPMc9Ator8fT8bKW9XR9elXAeY8/znDR+gcg08Yc9GYvtrJF+Ph88NruV6XnrZpqqamEpoGpcgZV23gukrLflqxaV83HyZQCKIXWPNpospj81v2ZTYgZz16SWom8PG3I+k4f7xsNlv5zjgCbAG6lshTRuAvnXS5BQ/MBJfvkemMzihkIhYPweOVnu9foQ</vt:lpwstr>
  </property>
  <property fmtid="{D5CDD505-2E9C-101B-9397-08002B2CF9AE}" pid="16" name="x1ye=20">
    <vt:lpwstr>OEkqvj8aKwYJsY74OeW/0hdjXiJDGXpZQRGWzHikdAxPzoZ9/Ac8U1amZAh7uJXOwl9tHHgTTwmOH0OFVgf2F82WEu1IRWnbfR9LbaDGUjm+GXv53zsrJj+MkvIR6MP/xSWU482gvdW3O7u/LGepY4mJoR0lpl8g61/gffvOTPTSbkHgq4UQMLoyoM0FsGbd6+VM9c9rPz38b8rgjMrbdi7gX5sAX76KPF/3K701uPmsUXjX+YWD9rDR89dExRW</vt:lpwstr>
  </property>
  <property fmtid="{D5CDD505-2E9C-101B-9397-08002B2CF9AE}" pid="17" name="x1ye=21">
    <vt:lpwstr>w7mXVzqqD/6LWNwoeo2LoYzCjKnEGkMO7k9rdWHOqpXaY0Qcd+tsN8ZIHhZ0hQxwCvMAbcY509SmHIt65r0X/QLXpAtaeL8ZIS2cYSaBfsB+St7RS3I5XPBb5IJEGnQiZ+FXKki9IZ/XEd3JKnjF8rzL2ftWAxRBUDRZlAwJ4hofr8ohLIgBT8sIf0nuS0+8xdeIl9zn70yynD72DxxXGrBWhIk4Qa1zCIIEuk8KknQURhxA5UpN/I14uih6BQH</vt:lpwstr>
  </property>
  <property fmtid="{D5CDD505-2E9C-101B-9397-08002B2CF9AE}" pid="18" name="x1ye=22">
    <vt:lpwstr>HnPEAUElP9r2PEmI+YTR/p2uSoEqaqpq88sqzoJh0rT1/CXrhiS8MIiSfeQL36tlfj24q10peAWypiKol6fkb8k4KyxHemzcXAj+mNvw83inxPur61D0r/zt/0Qd2Faq3OqUhHzGk86JfqaGvql0bm3Ecmeo+LaMoWsIBfp9+bwtJSrN8/6tgiT+oKkR21LnSnSoBnKUJWFAc0xAjkrdxF2X7WNgHV3y7QAfXWP5NSGgvW+E+Y2zs2E5sSa1KSf</vt:lpwstr>
  </property>
  <property fmtid="{D5CDD505-2E9C-101B-9397-08002B2CF9AE}" pid="19" name="x1ye=23">
    <vt:lpwstr>5jSc7RC3QUAgH/Q5yegXvaidafuhimDh5o/BMbM2C3Qx1seCifzEtzCRtpRdZiXqlrccDmm/KE3Sg+zlxMss6qLEHQY9WeCkQ+vcpFmmHY6elqoxrlxk9EIH4RHxXUT9i6J1PBj/1z0+qKabqIT+/PO5I2mS02i0233L+cQp0/dx23Te2I05JukbshTDmO0+E+0EK94PcSbMC+wkD+2+eYLNOIBNHp5oRLCxhF/unmoEZJa/lqn61PiO29/DCkx</vt:lpwstr>
  </property>
  <property fmtid="{D5CDD505-2E9C-101B-9397-08002B2CF9AE}" pid="20" name="x1ye=24">
    <vt:lpwstr>jmRaJS/6oX+5QDid8CWTQQqsHvYnr7bFP1H7413qkcISqkaDSuWk0TlUB2CE4X8In09zwaxGq0yImR1bOfUhsGu+AZL63UEB1Hp39TlR0GFw5yodnCiqC54GcPGa6Lv6zHjVNvAksy2vLny1KxC6vBLlQzXg/XdMkC4y695rss/rNoCSE9BpPsuMSjR8Vx3E4kfyBrJtejbhkbCTalOzNvp3/JsYxk3TiswEjD+OkMxT0JWt7oCH4hsGCuv9r5n</vt:lpwstr>
  </property>
  <property fmtid="{D5CDD505-2E9C-101B-9397-08002B2CF9AE}" pid="21" name="x1ye=25">
    <vt:lpwstr>vlNXxCAWIqQsz1HITHJhKx6eB8xFJrq8eJt2N6+YoXoN7F1Iq1vg6fim2DisCPKjlNo/tXimzdIsGtloK0l9vSu2o7qk+J8ZmPuoMjlVQ+MgyrCevYKMDnjYz8nlm/gT2Cf0dyVVrDs9XEZHd3i2UAeGUK8K/yR01dwJ53KKeGqOfjPmYFpNeGoey5eHyfY+znQejJ1TEFX+Rdr/hZWvFVUMntvIz9PstisYxShV6W1pU6vYFp0dQzn5TklCrF8</vt:lpwstr>
  </property>
  <property fmtid="{D5CDD505-2E9C-101B-9397-08002B2CF9AE}" pid="22" name="x1ye=26">
    <vt:lpwstr>kIb/L7o1fQgAgCtAZbP72KOSHbqfKMeNsfYmrxvgZj/WcPTnJE8zgJZ/10e/TyfwyZnrLaIuNfCftYVfn6iQ6q1f1QYsUqAEnKv6e4J1w5SIrhA2nov8672QCOyLj3a6VdzDCT0fCFgCGSlO0up2Bw3A69lB+4MzLiqUBKVtehbTzQJUXHG2kTeNXYV7MluxhVgKS+bIFUYTwvHb+gA4a/pnIXGcy4+2U5bVob55Cu4xXJAiKtQXz4mA29ZJ0Ul</vt:lpwstr>
  </property>
  <property fmtid="{D5CDD505-2E9C-101B-9397-08002B2CF9AE}" pid="23" name="x1ye=27">
    <vt:lpwstr>J7gYTVfcjLnPiUm0MLo4y68KCFCa4V6Be76gHUlo2ReWkZIf2C7GJ95EKkeQwYmukH3R1EJDlNh28B/CHc7JOCSWk1TNbt1EQ6aMV0sKzGC22HRIJgW8wpD0PAMybTsVHpVsAi/yXCdE5UAhusBwEf/nsQUFRj4ctlKT2DC97k6HuA8wcOaAgdKEsQwCGNKciPP/mwK8YoyEf3r3cwp9JTHENOZzAjSoAmBipng+sP1e82SEEJzXlx5fm6RjBhp</vt:lpwstr>
  </property>
  <property fmtid="{D5CDD505-2E9C-101B-9397-08002B2CF9AE}" pid="24" name="x1ye=28">
    <vt:lpwstr>RW1RxjNVtcqT3+x2cHA9iHD7YUTN4fKHTStbmfklHb0t4hOCPnpRtwbWG/min/GUQwGMssBYrCMXjAxoAFS1n2iabmZBm92BjS2B5FyncoTannrnqDziaxkGNLRhmSaLSNQz7Q2ddiz7R/y1Vs6pFL9dSQYetHt92xl6Dq6RhUJnq4nfnoMbYWVylZSku3NchItjFOyjXQq9XX0zieLMqZFaVxrYZmdnpz/YDIOEPlatgEeuCHmEHxhF5CdMOrF</vt:lpwstr>
  </property>
  <property fmtid="{D5CDD505-2E9C-101B-9397-08002B2CF9AE}" pid="25" name="x1ye=29">
    <vt:lpwstr>PseSsVo6p8KZH4oAa4+U6eJQh7f1yFDNGRaCMkgHxZPz39xw6thitdTYZwMA1p7/JFM7Fd+wj3b0otrzYSx6Z22u8DHr2MqfjJaFljfmPT+jxhJljpz7r+cOwrMhcMY3BiWOf426+TAju/iEOnFyCrZM4CUuVXf1zkcLpPAOEPJLAfjvdwiAZfSpcH1fZn46MROtvgHVCs/BK38WqKMEmcGRfuAsw1+dMG/vNkfiRXa4PobjLR6dq417JBI9zrR</vt:lpwstr>
  </property>
  <property fmtid="{D5CDD505-2E9C-101B-9397-08002B2CF9AE}" pid="26" name="x1ye=3">
    <vt:lpwstr>vFdlN0xv4pV5N+07dSvEfZc43f2XnP5GoYFflYocH4Xb1zyEVATAthUmEcuEHFCNEcv0UpFlgLwb8VelS0KxAMicV6WDMbNKY0PEB9YivQL2MEWEE8SGSiIoe/3GmjSBUSgBYdcPud0OYiIcycCmWUeLVGoSp2INb65RxsvUrAoRHqunh6imdiZwEQZG6TwTNbT2vtBJ6GLixOZrsIgkPQef6tZJekV6TxOLn/CTGYPWNGY4SiA+wmsrMvikbqw</vt:lpwstr>
  </property>
  <property fmtid="{D5CDD505-2E9C-101B-9397-08002B2CF9AE}" pid="27" name="x1ye=30">
    <vt:lpwstr>ZmacQEfeMBBP66OYmd2/P16nmljq8/kwH8YtHuWSzHtqeskQ4zk792ohrHX2nAGjAOqkcHcPAhRxlTyrK0PQaHpYhNFF8PTYzbyE9Z8idDKmfZMfixR7YH8d8z4gb6h/dZkDnG9zB0rYq6HdmzlFfEUDHOhms2OL/umPQrjP9BtO5cKZWcmlr6YXI56k9+VaBXrQLH/mCQ2DFy+YMu3x8JvJbbG23IADdZjV36MIzxggjNXvlZMAHfDHau8aPHq</vt:lpwstr>
  </property>
  <property fmtid="{D5CDD505-2E9C-101B-9397-08002B2CF9AE}" pid="28" name="x1ye=31">
    <vt:lpwstr>AHun247Myp0gQnH4oP+8SHHie3iysJOXccfnzkdWCz3FqCgQwkWxOVsJuoh3GLRWDjvNb14pL7xLqA3SusHLyN9mGVspUFeE0iixiME/o6v4HWZh47BaQ7fjlwfZfP6uif+9rLOIdW7R1y+MyrcEVVrclXgXsO8C1AWYZUzn2eATx5ax9z70YTDNJLpqALz7JPt0M3pOQzmSqMLQqLrX/vkYWqMKzoXBMPJUaAHII9/IMvqgDmolD8BjhFn2AtR</vt:lpwstr>
  </property>
  <property fmtid="{D5CDD505-2E9C-101B-9397-08002B2CF9AE}" pid="29" name="x1ye=32">
    <vt:lpwstr>t+mqJjldYTpccQpR//KcK46hclCwBgPDa6qG5wg/Ze6nLS5rMbS6ynpQJH9IM22dtjBrXgMPzDTt+Sw9B1oy95TFDKIbUll18jWgYyXKgzNPkgRsFRHgKfEWC3j65chcOVop0HaAEuiow7lZFWXXtbzWH7TUjrDVwIARNSQ6SHrQQpgk2cRXUth45Z9CGrTK2I4x7fIDTpvmyr1xN21ZhmsVXMT8igwpdirSVDrxl04G9ishMPfWwkF9/AdPo/Y</vt:lpwstr>
  </property>
  <property fmtid="{D5CDD505-2E9C-101B-9397-08002B2CF9AE}" pid="30" name="x1ye=33">
    <vt:lpwstr>uT30Tvt/CbeEY3p6mt7DAALg/LZ3a12JazzCgNAlz8Qrz4e+fGST7U7GC9b1Ji/Tv/Ac164Pgj78ef8VbJlgHpINEJcgJa/zRcVg6AASVkZkqcFth814/XTZasC6CyRXXQLRYU3GOjkJhIAQi1invnNrZGgLTxvtq25Vf/tlRJAazYbD8CmyNSu+dJo9qy9ZyghtRxvlbw6UUznrmPHNousKODn7XkeRSnZzlfOx4SH/mBmtE1WW/iab3U83YXx</vt:lpwstr>
  </property>
  <property fmtid="{D5CDD505-2E9C-101B-9397-08002B2CF9AE}" pid="31" name="x1ye=34">
    <vt:lpwstr>Isx/q3R7X7bDGzl5rfwWX4yWqwc1vzALzJ5zw9gCCQ97CTQtuBHp6XwxFQBUEBhPWXwYeHcCBuH8LTOxLm1Jz9yWwIL3eWuKd+uxdM9DqCU4XTsDfyYeVZmg7bUpuYJ8UTRxBM1AmaHAUM6sMek0GkD0wNkhjtu8IdpaEZhCltRjTv0aOno9kHXKgHuEWX5BtcMsSsYm6ZN+FqbLCfkGaBDgTPVCrht2X30gybWLfm7sGV/5icUqgMh1XSm9MPK</vt:lpwstr>
  </property>
  <property fmtid="{D5CDD505-2E9C-101B-9397-08002B2CF9AE}" pid="32" name="x1ye=35">
    <vt:lpwstr>Y7HIYKqSGnuE9ZNJg05aeXSptsfZCOZHDKlixHqoU/GIIiRpKhCgkfn5g+yuP9hi0+OdovVdDXAXbTdLZcLtG5+YfVsB8ARXJ5Uf1aYxn+FsYokzL0eUZiIH43IEZDmrnKIgx4u4+7jSC36NnIUOQbUMzoWouqWiYvEzU79Ne0oRnHxfL1G1ow6vJxYSeBN9nuWyw0OsACnCcVbOiS9YaQkEFPF1Zn80UciaVcWhYFEqzC0MolEcqkspOzfIlx4</vt:lpwstr>
  </property>
  <property fmtid="{D5CDD505-2E9C-101B-9397-08002B2CF9AE}" pid="33" name="x1ye=36">
    <vt:lpwstr>vT3xVruJMsJI+Bqw17ISs5OQJ1gdzunw3ge/p7DFqXt7ODuEPgKOvTPoq2mQdVCJiBHMeBv3FFd/+OQrGTctvuf3jzxt848KvAk3Oba8w4x/gx54sgzNyy6/f8Ynkpp/SFzIJTSQYsEi4R/G/HFBpSUcdQ+vQZB1liG/Htmu49hQQ6sWHG9CKf9zsqzVwXaErhS7NgFS7rPGx6Xc6mADZW0f6O0NLPc3ta4ObpQK0Gl+eEXwTqtF7S9Di7YXpp7</vt:lpwstr>
  </property>
  <property fmtid="{D5CDD505-2E9C-101B-9397-08002B2CF9AE}" pid="34" name="x1ye=37">
    <vt:lpwstr>SsoOyxRu2ILvz1fBJBMtD/DXbZ5AzW/rpX2NG3cC9zhvxq9zIPbB5a+zbFqhoyeHEtMJlnRAkEqwkYGtSuWrcM9dJWulyyAlg7cwpFl1YeMYGxK+cg4NwvAPLG0qrMft7kP3+0+vPa5oaf7YKtBiJEQ7ujT4Qiln1dPJIwZ2HOqjtUu0g4c8fL6pQ/DdCYov/xDQ05pAg+GxB9UBKkhGlNxshcxvs9MYMDxk+/tZRKDQqymJkcWo6SX4gw+Oiym</vt:lpwstr>
  </property>
  <property fmtid="{D5CDD505-2E9C-101B-9397-08002B2CF9AE}" pid="35" name="x1ye=38">
    <vt:lpwstr>AFLQ/kFywS6V9ealnlpD8+HlfFMCtCkfvVhurfzXgMaub1lrV2KqSv9yYhHLLnbtQ30qsrRTi28NfNsd5j0Z4jw8Y/jup9mB6fgVxtcyUTcsknpLa3RIACjAcHLb314GCvzfgXtNJxmNafRVoM6gUVggOKlJ3u4uuuRV6TT3Y5rZHDvK1jNWKUL5RE+McsbfME1SUv0m0Y3lUhrNAZoAROVwPqvNUEbyVI+tj+uZxnUn/aMwvtzyObmn7QlY15q</vt:lpwstr>
  </property>
  <property fmtid="{D5CDD505-2E9C-101B-9397-08002B2CF9AE}" pid="36" name="x1ye=39">
    <vt:lpwstr>dUNSvcRtXQpiOMoqonw3UMCWWrujoFtYSQxiklO4v1Z9PHL5J4fIi69++pPh5CH2sUwnxNrYLIs69sbMd5xRNaZGMausEzN2/qViFmqmQqxnMamsxyBhD7J7+fqp91V2NQR6kWFiLHUzom72kqgNuQI/FKQVW6AJjttuMr3J0jU6JfOZUyzFq85y+6JFdFr4ssZjlGlY/g1mDRTL2D1+Jvq8mQDmpdHOq7rohfvBOG5NGOcXiukjfNAJidoz5Y5</vt:lpwstr>
  </property>
  <property fmtid="{D5CDD505-2E9C-101B-9397-08002B2CF9AE}" pid="37" name="x1ye=4">
    <vt:lpwstr>zhomgVHP7GKpJKb5w9DjF8o8cvpOsnIxSEqKb5Y538KAeO4ijQ3ZIBB7mvvCuM4lVr4XT45ib3ChXT6t2CRpnMHp6s7tx5a4kERnd3rJG+mDVKcdX4Pn6I0/10tudXWBr9sldHvy36Sf/Yn2Gg3Uy/ODAvx39B70xTt5RT+rjnofgBHn3aWtrRYZykGa3anltFHYen+4WC2nV22fx6PTc8CIyo+HI/1qJaQ6u/s4ZJ92xpE3Su6VryeaJvxS7KB</vt:lpwstr>
  </property>
  <property fmtid="{D5CDD505-2E9C-101B-9397-08002B2CF9AE}" pid="38" name="x1ye=40">
    <vt:lpwstr>xuIFVexC/rZ+cFZSW2gBHr6ecP8R3B9yGvtkS3NeSL/QYTOnWP3QjY7VlzeILuhPwo03950LvIQdWHSXE0YkPwFSdOve0+dy6eIBR/dhpzwRtN+FxWxyTYgTRcM91aLE/yOF8aVJ+s8lTLCNmw/oeg4xUGaeFwGMwKuzPJqG7YceXGm7qjhCKCv6Qel+/np4XRyaQLQ/6N9pwl2EH77eEbzsSnV9sTpd0i3B9B8rYaxfX+df9OlOhrtM1Z42mrd</vt:lpwstr>
  </property>
  <property fmtid="{D5CDD505-2E9C-101B-9397-08002B2CF9AE}" pid="39" name="x1ye=41">
    <vt:lpwstr>RVmIvvldkmBbhcOqFD6LNPX/f/nU/QuXHe+gFX761XTWc89b5q2g/uNgaLLwXMifNFizM5GyCYDKwBiA6OevFFysVYRGxiw4zBXP2y0DP7K10zjB7Ev7+cjnjP8z7JfdGDcLtdojmLQPJdCvKA7WndVAMJ3zCH7bPXcooWOpJszD57sp4w8mr3ZwSL6qQjjur/XW+8CxKmHqzkIQZDw3cs3hwa0qFhupA2g5aF3cRQvudUDswRD1dFbpjNWkkVK</vt:lpwstr>
  </property>
  <property fmtid="{D5CDD505-2E9C-101B-9397-08002B2CF9AE}" pid="40" name="x1ye=42">
    <vt:lpwstr>LxHW06IJlQ7bRMqwQlvWEEDm0FM7LTcVj7RfjWA8+PU/2DKzqZdBNqtwH0nf5o4FkD9cvD6Z2ZqwdtZrsCCBpIeqpdGQCJZzUup5fgyFFyYMBka7WlS8FULdgg/3aVa1IcQ526CisB815Bwptj43P7UjEPqcZq0L5uuePb/O6oLXvlBNGiCMNkTWyTA0k7IBvJsAS5zOcLbP+gpSLpVkgs8i3T1fz8WySEYQuYhSmqg4TkUPeFvcprFSb8cS5pe</vt:lpwstr>
  </property>
  <property fmtid="{D5CDD505-2E9C-101B-9397-08002B2CF9AE}" pid="41" name="x1ye=43">
    <vt:lpwstr>1NmAsKEbhujqRLZqtDvMb9VfV8vVwx3q3Ui4Iq6s0PG6IEWSzitcgqPPtXXFOMcgw04Qkj7PZOjsXaiKi3KmVIXYEj05Yo/znuSVGSM+It+rcisGe3r9wLhb2ERC+LD+igO2hzG2dl0saesRo4zvi2+GcT7y+hnv4yblV7mwzgh/RxOe0YACQnWCwaBYdfSy74E99corL+uWgttEo06fQh8+Qq/afvJcKgOHSqoSmDMvicVafY74QIHVGwBZ/vo</vt:lpwstr>
  </property>
  <property fmtid="{D5CDD505-2E9C-101B-9397-08002B2CF9AE}" pid="42" name="x1ye=44">
    <vt:lpwstr>CmNn9tl5dr852hBIdVoRySnpQ74dCazlb8L577//Acg9EMx4KwAA</vt:lpwstr>
  </property>
  <property fmtid="{D5CDD505-2E9C-101B-9397-08002B2CF9AE}" pid="43" name="x1ye=5">
    <vt:lpwstr>AEzf4IXzW6BFoOVEm2SHzJSuM3ZrELWyokdyvnNPSMWGijmpiCoPspvPVlW+YUQZ10B/O2F7GIJ4Gxu7/fGZScMhfD4hycukEV+4HQDyNQi8xUe1WdaUu+eIi2Dv4ytGJPkcTyrbXQMRMqjRgAkv5+1Mgh1abRh/vZTeAkJCWRrxwReoqviBmKdc10fbAih9d34OxmgNRWmPKn+kpQw3OSzN4Keo2gceSlFWchz1WtlNRf4/XOi9vwwEKeUitvW</vt:lpwstr>
  </property>
  <property fmtid="{D5CDD505-2E9C-101B-9397-08002B2CF9AE}" pid="44" name="x1ye=6">
    <vt:lpwstr>J2v0PjEyEeVhT0hEGdfH3IavG0BD3D43tCJ+7a/k7tUzG1u/woGPr2gwGwqv88IJfUFZ+lZ5XvTHk6Xbx1wzwsSWHmnkMZoQZQILU8f/oR1nTvCKop0LWnPkUVY1tc6JM2eGEDn0WaJ4bXjBaCltGwFqcvZIaDnU1E89h/2WtTK4opIKg38C9jHhzEO2v8agjsaxh2f440xNZseEp9H4H4OSdksCdkdvMNZ087P2Ii/CJSbNDGVrjpZTTPtoQ+a</vt:lpwstr>
  </property>
  <property fmtid="{D5CDD505-2E9C-101B-9397-08002B2CF9AE}" pid="45" name="x1ye=7">
    <vt:lpwstr>Lk2DNoyz4qfXG4DU8HBaJnsIeEX+IBLKp9CTOpmSsX21JRXo9eqVeUiobtDc62XKxnl+xW400rfEif3FLpQCn/FHqqr0/Ksgg629HbAFq6DgmAwKtTz55V1/vVQ6zdP9GfH4k1QVMmWjH/SosLcJ8Oyvw3/ZrK/aoCYPXlq/0wgCVXGve7J0SBvX2DIVOwbkUahCM6n6oP9OfFNdzkpA1X5F2t4tjT1NBEMvWqDYMCP+aNxgWLSBgDOZWR+YwIQ</vt:lpwstr>
  </property>
  <property fmtid="{D5CDD505-2E9C-101B-9397-08002B2CF9AE}" pid="46" name="x1ye=8">
    <vt:lpwstr>1A1CaRiyaIolbUm6gsTwbiPY4p/NeU6sfABu1cDCJHRGT55Ca/DxhtTIEus7oJBALaV2EijhQsKVCN5w+OyZYdtlhvNV6K7qicbKLGIf/cQPc++M1guwFQ0xqRXxpjkPod9hwrWtMoMoN9iZ/WSbdf3VSqs2hi+pzeWedSGy1JSa3r5wNGluN/eGooVSdx6GyPKoUkAcaVIBq1sUPE7mTLV8ZOjf3mRsGIDrya4hSBrlsD8Ot+MT2qhPGxy//S3</vt:lpwstr>
  </property>
  <property fmtid="{D5CDD505-2E9C-101B-9397-08002B2CF9AE}" pid="47" name="x1ye=9">
    <vt:lpwstr>98M9v3yQNQranvEox26nOpyGmyFZ6Ba5PLJCX53RhBFh6jOho1ghgmEtGtHAD2iA4GFHGB1v2ts5sub+CkMnCvIojSXOJPdI6xZYOvF/W3W5WSMJkPmA3hTG4p5Go1eoeJ2TuSGy9xkWiF8zaZIZOIX+ltE4RLua4FLNTG/5ly8hgsV561l92WcQQdp1Ka7hhl+TvMOeOCjcQ8Gbr91TDpFcG2ompAZznE5bmbPWyDDlb12ixxagOIMU44n/xyT</vt:lpwstr>
  </property>
</Properties>
</file>